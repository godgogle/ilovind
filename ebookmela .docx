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9598" w14:textId="10BF018F" w:rsidR="00A427A8" w:rsidRDefault="00F922E9">
      <w:r>
        <w:rPr>
          <w:noProof/>
        </w:rPr>
        <w:drawing>
          <wp:anchor distT="0" distB="0" distL="114300" distR="114300" simplePos="0" relativeHeight="251658240" behindDoc="0" locked="0" layoutInCell="1" allowOverlap="1" wp14:anchorId="4E215368" wp14:editId="67AA0026">
            <wp:simplePos x="0" y="0"/>
            <wp:positionH relativeFrom="page">
              <wp:posOffset>28575</wp:posOffset>
            </wp:positionH>
            <wp:positionV relativeFrom="paragraph">
              <wp:posOffset>-1066165</wp:posOffset>
            </wp:positionV>
            <wp:extent cx="7772104" cy="10746429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104" cy="10746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7A8">
        <w:t>ebookmela</w:t>
      </w:r>
    </w:p>
    <w:p w14:paraId="760178CC" w14:textId="77777777" w:rsidR="00A427A8" w:rsidRDefault="00A427A8"/>
    <w:sectPr w:rsidR="00A4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EE"/>
    <w:rsid w:val="001229EE"/>
    <w:rsid w:val="00645252"/>
    <w:rsid w:val="006D3D74"/>
    <w:rsid w:val="007126CB"/>
    <w:rsid w:val="0083569A"/>
    <w:rsid w:val="00A427A8"/>
    <w:rsid w:val="00A9204E"/>
    <w:rsid w:val="00F9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BDE7"/>
  <w15:chartTrackingRefBased/>
  <w15:docId w15:val="{1609AE88-1A4C-4378-9527-5E170D67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69A"/>
  </w:style>
  <w:style w:type="paragraph" w:styleId="1">
    <w:name w:val="heading 1"/>
    <w:basedOn w:val="a"/>
    <w:next w:val="a"/>
    <w:link w:val="10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">
    <w:name w:val="heading 5"/>
    <w:basedOn w:val="a"/>
    <w:next w:val="a"/>
    <w:link w:val="50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0">
    <w:name w:val="Заголовок 5 Знак"/>
    <w:basedOn w:val="a0"/>
    <w:link w:val="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0"/>
    <w:link w:val="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3">
    <w:name w:val="Title"/>
    <w:basedOn w:val="a"/>
    <w:next w:val="a"/>
    <w:link w:val="a4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sid w:val="00645252"/>
    <w:rPr>
      <w:i/>
      <w:iCs/>
      <w:color w:val="1F4E79" w:themeColor="accent1" w:themeShade="80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c">
    <w:name w:val="Выделенная цитата Знак"/>
    <w:basedOn w:val="a0"/>
    <w:link w:val="ab"/>
    <w:uiPriority w:val="30"/>
    <w:rsid w:val="00645252"/>
    <w:rPr>
      <w:i/>
      <w:iCs/>
      <w:color w:val="1F4E79" w:themeColor="accent1" w:themeShade="80"/>
    </w:rPr>
  </w:style>
  <w:style w:type="character" w:styleId="ad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character" w:styleId="af0">
    <w:name w:val="Hyperlink"/>
    <w:basedOn w:val="a0"/>
    <w:uiPriority w:val="99"/>
    <w:unhideWhenUsed/>
    <w:rsid w:val="00645252"/>
    <w:rPr>
      <w:color w:val="1F4E79" w:themeColor="accent1" w:themeShade="80"/>
      <w:u w:val="single"/>
    </w:rPr>
  </w:style>
  <w:style w:type="character" w:styleId="af1">
    <w:name w:val="FollowedHyperlink"/>
    <w:basedOn w:val="a0"/>
    <w:uiPriority w:val="99"/>
    <w:unhideWhenUsed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af3">
    <w:name w:val="Balloon Text"/>
    <w:basedOn w:val="a"/>
    <w:link w:val="af4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45252"/>
    <w:rPr>
      <w:rFonts w:ascii="Segoe UI" w:hAnsi="Segoe UI" w:cs="Segoe UI"/>
      <w:szCs w:val="18"/>
    </w:rPr>
  </w:style>
  <w:style w:type="paragraph" w:styleId="af5">
    <w:name w:val="Block Text"/>
    <w:basedOn w:val="a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1">
    <w:name w:val="Body Text 3"/>
    <w:basedOn w:val="a"/>
    <w:link w:val="32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4525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645252"/>
    <w:rPr>
      <w:szCs w:val="16"/>
    </w:rPr>
  </w:style>
  <w:style w:type="character" w:styleId="af6">
    <w:name w:val="annotation reference"/>
    <w:basedOn w:val="a0"/>
    <w:uiPriority w:val="99"/>
    <w:semiHidden/>
    <w:unhideWhenUsed/>
    <w:rsid w:val="00645252"/>
    <w:rPr>
      <w:sz w:val="22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5252"/>
    <w:rPr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5252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525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5252"/>
    <w:rPr>
      <w:b/>
      <w:bCs/>
      <w:szCs w:val="20"/>
    </w:rPr>
  </w:style>
  <w:style w:type="paragraph" w:styleId="afb">
    <w:name w:val="Document Map"/>
    <w:basedOn w:val="a"/>
    <w:link w:val="afc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645252"/>
    <w:rPr>
      <w:rFonts w:ascii="Segoe UI" w:hAnsi="Segoe UI" w:cs="Segoe UI"/>
      <w:szCs w:val="16"/>
    </w:rPr>
  </w:style>
  <w:style w:type="paragraph" w:styleId="afd">
    <w:name w:val="endnote text"/>
    <w:basedOn w:val="a"/>
    <w:link w:val="afe"/>
    <w:uiPriority w:val="99"/>
    <w:semiHidden/>
    <w:unhideWhenUsed/>
    <w:rsid w:val="00645252"/>
    <w:rPr>
      <w:szCs w:val="20"/>
    </w:rPr>
  </w:style>
  <w:style w:type="character" w:customStyle="1" w:styleId="afe">
    <w:name w:val="Текст концевой сноски Знак"/>
    <w:basedOn w:val="a0"/>
    <w:link w:val="afd"/>
    <w:uiPriority w:val="99"/>
    <w:semiHidden/>
    <w:rsid w:val="00645252"/>
    <w:rPr>
      <w:szCs w:val="20"/>
    </w:rPr>
  </w:style>
  <w:style w:type="paragraph" w:styleId="23">
    <w:name w:val="envelope return"/>
    <w:basedOn w:val="a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aff">
    <w:name w:val="footnote text"/>
    <w:basedOn w:val="a"/>
    <w:link w:val="aff0"/>
    <w:uiPriority w:val="99"/>
    <w:semiHidden/>
    <w:unhideWhenUsed/>
    <w:rsid w:val="00645252"/>
    <w:rPr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sid w:val="00645252"/>
    <w:rPr>
      <w:szCs w:val="20"/>
    </w:rPr>
  </w:style>
  <w:style w:type="character" w:styleId="HTML">
    <w:name w:val="HTML Code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4525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aff1">
    <w:name w:val="macro"/>
    <w:link w:val="aff2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2">
    <w:name w:val="Текст макроса Знак"/>
    <w:basedOn w:val="a0"/>
    <w:link w:val="aff1"/>
    <w:uiPriority w:val="99"/>
    <w:semiHidden/>
    <w:rsid w:val="00645252"/>
    <w:rPr>
      <w:rFonts w:ascii="Consolas" w:hAnsi="Consolas"/>
      <w:szCs w:val="20"/>
    </w:rPr>
  </w:style>
  <w:style w:type="paragraph" w:styleId="aff3">
    <w:name w:val="Plain Text"/>
    <w:basedOn w:val="a"/>
    <w:link w:val="aff4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aff4">
    <w:name w:val="Текст Знак"/>
    <w:basedOn w:val="a0"/>
    <w:link w:val="aff3"/>
    <w:uiPriority w:val="99"/>
    <w:semiHidden/>
    <w:rsid w:val="00645252"/>
    <w:rPr>
      <w:rFonts w:ascii="Consolas" w:hAnsi="Consolas"/>
      <w:szCs w:val="21"/>
    </w:rPr>
  </w:style>
  <w:style w:type="character" w:styleId="aff5">
    <w:name w:val="Placeholder Text"/>
    <w:basedOn w:val="a0"/>
    <w:uiPriority w:val="99"/>
    <w:semiHidden/>
    <w:rsid w:val="00645252"/>
    <w:rPr>
      <w:color w:val="3B3838" w:themeColor="background2" w:themeShade="40"/>
    </w:rPr>
  </w:style>
  <w:style w:type="paragraph" w:styleId="aff6">
    <w:name w:val="header"/>
    <w:basedOn w:val="a"/>
    <w:link w:val="aff7"/>
    <w:uiPriority w:val="99"/>
    <w:semiHidden/>
    <w:unhideWhenUsed/>
    <w:rsid w:val="006D3D74"/>
  </w:style>
  <w:style w:type="character" w:customStyle="1" w:styleId="aff7">
    <w:name w:val="Верхний колонтитул Знак"/>
    <w:basedOn w:val="a0"/>
    <w:link w:val="aff6"/>
    <w:uiPriority w:val="99"/>
    <w:semiHidden/>
    <w:rsid w:val="006D3D74"/>
  </w:style>
  <w:style w:type="paragraph" w:styleId="aff8">
    <w:name w:val="footer"/>
    <w:basedOn w:val="a"/>
    <w:link w:val="aff9"/>
    <w:uiPriority w:val="99"/>
    <w:semiHidden/>
    <w:unhideWhenUsed/>
    <w:rsid w:val="006D3D74"/>
  </w:style>
  <w:style w:type="character" w:customStyle="1" w:styleId="aff9">
    <w:name w:val="Нижний колонтитул Знак"/>
    <w:basedOn w:val="a0"/>
    <w:link w:val="aff8"/>
    <w:uiPriority w:val="99"/>
    <w:semiHidden/>
    <w:rsid w:val="006D3D74"/>
  </w:style>
  <w:style w:type="paragraph" w:styleId="91">
    <w:name w:val="toc 9"/>
    <w:basedOn w:val="a"/>
    <w:next w:val="a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bitbucket.org/mydocind/inddoc/downloads/qwr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qwre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root</cp:lastModifiedBy>
  <cp:revision>4</cp:revision>
  <dcterms:created xsi:type="dcterms:W3CDTF">2022-05-06T02:33:00Z</dcterms:created>
  <dcterms:modified xsi:type="dcterms:W3CDTF">2023-05-23T22:16:00Z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